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1844C" w14:textId="77777777" w:rsidR="00A47588" w:rsidRDefault="004D0DA9">
      <w:pPr>
        <w:jc w:val="center"/>
      </w:pPr>
      <w:r>
        <w:rPr>
          <w:rFonts w:ascii="等线" w:eastAsia="等线" w:hAnsi="等线"/>
          <w:noProof/>
          <w:kern w:val="0"/>
          <w:szCs w:val="21"/>
        </w:rPr>
        <w:drawing>
          <wp:inline distT="0" distB="0" distL="0" distR="0" wp14:anchorId="4D35D581" wp14:editId="254C8D15">
            <wp:extent cx="4591050" cy="610870"/>
            <wp:effectExtent l="0" t="0" r="0" b="0"/>
            <wp:docPr id="8" name="图片 8" descr="http://www.nit.net.cn/__local/C/15/5E/DC7DA3509A72DFB3E4F124BBDC0_9DA14C49_1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www.nit.net.cn/__local/C/15/5E/DC7DA3509A72DFB3E4F124BBDC0_9DA14C49_128A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2620" cy="6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1D72" w14:textId="77777777" w:rsidR="00A47588" w:rsidRDefault="00A47588"/>
    <w:p w14:paraId="579F5CFA" w14:textId="77777777" w:rsidR="00A47588" w:rsidRDefault="004D0DA9">
      <w:pPr>
        <w:jc w:val="center"/>
      </w:pPr>
      <w:r>
        <w:rPr>
          <w:rFonts w:ascii="等线" w:eastAsia="等线" w:hAnsi="等线"/>
          <w:noProof/>
          <w:kern w:val="0"/>
          <w:szCs w:val="21"/>
        </w:rPr>
        <w:drawing>
          <wp:inline distT="0" distB="0" distL="0" distR="0" wp14:anchorId="04CD2298" wp14:editId="4CB4CB07">
            <wp:extent cx="4162425" cy="214630"/>
            <wp:effectExtent l="0" t="0" r="0" b="0"/>
            <wp:docPr id="9" name="图片 9" descr="http://www.nit.net.cn/__local/C/EE/E5/AEF522EFB83938A8BD165923DEC_001BEC5E_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www.nit.net.cn/__local/C/EE/E5/AEF522EFB83938A8BD165923DEC_001BEC5E_997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847" cy="22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D65D" w14:textId="77777777" w:rsidR="00A47588" w:rsidRDefault="00A47588"/>
    <w:p w14:paraId="0F3264B6" w14:textId="77777777" w:rsidR="00A47588" w:rsidRDefault="00A47588"/>
    <w:p w14:paraId="1B4E5311" w14:textId="77777777" w:rsidR="00A47588" w:rsidRDefault="004D0DA9">
      <w:pPr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72"/>
        </w:rPr>
        <w:t xml:space="preserve"> </w:t>
      </w:r>
      <w:r>
        <w:rPr>
          <w:rFonts w:eastAsia="黑体" w:hint="eastAsia"/>
          <w:b/>
          <w:sz w:val="44"/>
          <w:szCs w:val="44"/>
        </w:rPr>
        <w:t>C</w:t>
      </w:r>
      <w:r>
        <w:rPr>
          <w:rFonts w:eastAsia="黑体" w:hint="eastAsia"/>
          <w:b/>
          <w:sz w:val="44"/>
          <w:szCs w:val="44"/>
        </w:rPr>
        <w:t>综合训练大作业</w:t>
      </w:r>
    </w:p>
    <w:p w14:paraId="26D56874" w14:textId="77777777" w:rsidR="00A47588" w:rsidRDefault="00A47588">
      <w:pPr>
        <w:jc w:val="center"/>
        <w:rPr>
          <w:rFonts w:eastAsia="黑体"/>
          <w:b/>
          <w:sz w:val="44"/>
          <w:szCs w:val="44"/>
        </w:rPr>
      </w:pPr>
    </w:p>
    <w:p w14:paraId="6414E33C" w14:textId="77777777" w:rsidR="00A47588" w:rsidRDefault="00A47588"/>
    <w:p w14:paraId="105E5E60" w14:textId="77777777" w:rsidR="00A47588" w:rsidRDefault="004D0DA9">
      <w:pPr>
        <w:pStyle w:val="TOC1"/>
        <w:jc w:val="center"/>
      </w:pPr>
      <w:r>
        <w:rPr>
          <w:rFonts w:ascii="等线" w:eastAsia="等线" w:hAnsi="等线"/>
          <w:bCs/>
          <w:caps w:val="0"/>
          <w:noProof/>
          <w:kern w:val="0"/>
          <w:sz w:val="21"/>
          <w:szCs w:val="21"/>
        </w:rPr>
        <w:drawing>
          <wp:inline distT="0" distB="0" distL="0" distR="0" wp14:anchorId="4EDDB305" wp14:editId="32C7DB08">
            <wp:extent cx="1800225" cy="1801495"/>
            <wp:effectExtent l="0" t="0" r="9525" b="8255"/>
            <wp:docPr id="11" name="图片 11" descr="http://www.nit.net.cn/__local/7/C2/96/79627361BA874924687554D5927_A448D5E8_42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://www.nit.net.cn/__local/7/C2/96/79627361BA874924687554D5927_A448D5E8_420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445" cy="181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9BB" w14:textId="77777777" w:rsidR="00A47588" w:rsidRDefault="00A47588">
      <w:pPr>
        <w:spacing w:before="240"/>
        <w:rPr>
          <w:bCs/>
          <w:sz w:val="24"/>
          <w:szCs w:val="36"/>
        </w:rPr>
      </w:pPr>
    </w:p>
    <w:p w14:paraId="204E7EE5" w14:textId="793A4514" w:rsidR="00A47588" w:rsidRDefault="004D0DA9">
      <w:pPr>
        <w:ind w:rightChars="290" w:right="609" w:firstLineChars="557" w:firstLine="1560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题</w:t>
      </w:r>
      <w:r>
        <w:rPr>
          <w:rFonts w:hint="eastAsia"/>
          <w:bCs/>
          <w:sz w:val="28"/>
          <w:szCs w:val="44"/>
        </w:rPr>
        <w:t xml:space="preserve">    </w:t>
      </w:r>
      <w:r>
        <w:rPr>
          <w:rFonts w:hint="eastAsia"/>
          <w:bCs/>
          <w:sz w:val="28"/>
          <w:szCs w:val="44"/>
        </w:rPr>
        <w:t>目</w:t>
      </w:r>
      <w:r>
        <w:rPr>
          <w:rFonts w:hint="eastAsia"/>
          <w:bCs/>
          <w:sz w:val="28"/>
          <w:szCs w:val="44"/>
          <w:u w:val="single"/>
        </w:rPr>
        <w:t xml:space="preserve">     </w:t>
      </w:r>
      <w:r w:rsidR="003E0752">
        <w:rPr>
          <w:rFonts w:hint="eastAsia"/>
          <w:bCs/>
          <w:sz w:val="28"/>
          <w:szCs w:val="44"/>
          <w:u w:val="single"/>
        </w:rPr>
        <w:t xml:space="preserve"> </w:t>
      </w:r>
      <w:r>
        <w:rPr>
          <w:rFonts w:hint="eastAsia"/>
          <w:bCs/>
          <w:sz w:val="28"/>
          <w:szCs w:val="44"/>
          <w:u w:val="single"/>
        </w:rPr>
        <w:t xml:space="preserve"> </w:t>
      </w:r>
      <w:r w:rsidR="003E0752">
        <w:rPr>
          <w:rFonts w:hint="eastAsia"/>
          <w:bCs/>
          <w:sz w:val="28"/>
          <w:szCs w:val="44"/>
          <w:u w:val="single"/>
        </w:rPr>
        <w:t xml:space="preserve">               </w:t>
      </w:r>
      <w:r>
        <w:rPr>
          <w:rFonts w:hint="eastAsia"/>
          <w:bCs/>
          <w:sz w:val="28"/>
          <w:szCs w:val="4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</w:p>
    <w:p w14:paraId="7E66E75C" w14:textId="2E33185C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姓</w:t>
      </w:r>
      <w:r>
        <w:rPr>
          <w:rFonts w:hint="eastAsia"/>
          <w:bCs/>
          <w:sz w:val="28"/>
          <w:szCs w:val="44"/>
        </w:rPr>
        <w:t xml:space="preserve">    </w:t>
      </w:r>
      <w:r>
        <w:rPr>
          <w:rFonts w:hint="eastAsia"/>
          <w:bCs/>
          <w:sz w:val="28"/>
          <w:szCs w:val="44"/>
        </w:rPr>
        <w:t>名</w:t>
      </w:r>
      <w:r>
        <w:rPr>
          <w:rFonts w:hint="eastAsia"/>
          <w:bCs/>
          <w:sz w:val="28"/>
          <w:szCs w:val="44"/>
          <w:u w:val="single"/>
        </w:rPr>
        <w:t xml:space="preserve">          </w:t>
      </w:r>
      <w:r w:rsidR="003E0752">
        <w:rPr>
          <w:rFonts w:hint="eastAsia"/>
          <w:bCs/>
          <w:sz w:val="28"/>
          <w:szCs w:val="44"/>
          <w:u w:val="single"/>
        </w:rPr>
        <w:t xml:space="preserve"> </w:t>
      </w:r>
      <w:r>
        <w:rPr>
          <w:rFonts w:hint="eastAsia"/>
          <w:bCs/>
          <w:sz w:val="28"/>
          <w:szCs w:val="44"/>
          <w:u w:val="single"/>
        </w:rPr>
        <w:t xml:space="preserve">                          </w:t>
      </w:r>
      <w:r>
        <w:rPr>
          <w:rFonts w:hint="eastAsia"/>
          <w:bCs/>
          <w:sz w:val="24"/>
          <w:u w:val="single"/>
        </w:rPr>
        <w:t xml:space="preserve"> </w:t>
      </w:r>
    </w:p>
    <w:p w14:paraId="4CC6C243" w14:textId="57999FE4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学</w:t>
      </w:r>
      <w:r>
        <w:rPr>
          <w:rFonts w:hint="eastAsia"/>
          <w:bCs/>
          <w:sz w:val="28"/>
          <w:szCs w:val="44"/>
        </w:rPr>
        <w:t xml:space="preserve">    </w:t>
      </w:r>
      <w:r>
        <w:rPr>
          <w:rFonts w:hint="eastAsia"/>
          <w:bCs/>
          <w:sz w:val="28"/>
          <w:szCs w:val="44"/>
        </w:rPr>
        <w:t>号</w:t>
      </w:r>
      <w:r>
        <w:rPr>
          <w:rFonts w:hint="eastAsia"/>
          <w:bCs/>
          <w:sz w:val="28"/>
          <w:szCs w:val="44"/>
          <w:u w:val="single"/>
        </w:rPr>
        <w:t xml:space="preserve">        </w:t>
      </w:r>
      <w:r w:rsidR="003E0752">
        <w:rPr>
          <w:rFonts w:hint="eastAsia"/>
          <w:bCs/>
          <w:sz w:val="28"/>
          <w:szCs w:val="44"/>
          <w:u w:val="single"/>
        </w:rPr>
        <w:t xml:space="preserve">  </w:t>
      </w:r>
      <w:r>
        <w:rPr>
          <w:rFonts w:hint="eastAsia"/>
          <w:bCs/>
          <w:sz w:val="28"/>
          <w:szCs w:val="44"/>
          <w:u w:val="single"/>
        </w:rPr>
        <w:t xml:space="preserve">             </w:t>
      </w:r>
      <w:r>
        <w:rPr>
          <w:rFonts w:hint="eastAsia"/>
          <w:bCs/>
          <w:sz w:val="28"/>
          <w:szCs w:val="44"/>
          <w:u w:val="single"/>
        </w:rPr>
        <w:t xml:space="preserve">　</w:t>
      </w:r>
      <w:r>
        <w:rPr>
          <w:rFonts w:hint="eastAsia"/>
          <w:bCs/>
          <w:sz w:val="28"/>
          <w:szCs w:val="44"/>
          <w:u w:val="single"/>
        </w:rPr>
        <w:t xml:space="preserve"> </w:t>
      </w:r>
    </w:p>
    <w:p w14:paraId="00175857" w14:textId="6A7D3411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专业班级</w:t>
      </w:r>
      <w:r>
        <w:rPr>
          <w:rFonts w:hint="eastAsia"/>
          <w:bCs/>
          <w:sz w:val="28"/>
          <w:szCs w:val="4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  </w:t>
      </w:r>
      <w:r w:rsidR="003E0752">
        <w:rPr>
          <w:rFonts w:hint="eastAsia"/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8"/>
          <w:szCs w:val="44"/>
          <w:u w:val="single"/>
        </w:rPr>
        <w:t xml:space="preserve">             </w:t>
      </w:r>
    </w:p>
    <w:p w14:paraId="1AA4A679" w14:textId="58C93FAB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指导教师</w:t>
      </w:r>
      <w:r>
        <w:rPr>
          <w:rFonts w:hint="eastAsia"/>
          <w:bCs/>
          <w:sz w:val="28"/>
          <w:szCs w:val="4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                         </w:t>
      </w:r>
      <w:r>
        <w:rPr>
          <w:rFonts w:hint="eastAsia"/>
          <w:bCs/>
          <w:sz w:val="28"/>
          <w:szCs w:val="44"/>
          <w:u w:val="single"/>
        </w:rPr>
        <w:t xml:space="preserve"> </w:t>
      </w:r>
    </w:p>
    <w:p w14:paraId="39933185" w14:textId="7A61C71F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8"/>
          <w:szCs w:val="44"/>
          <w:u w:val="single"/>
        </w:rPr>
      </w:pPr>
      <w:r>
        <w:rPr>
          <w:rFonts w:hint="eastAsia"/>
          <w:bCs/>
          <w:sz w:val="28"/>
          <w:szCs w:val="44"/>
        </w:rPr>
        <w:t>学</w:t>
      </w:r>
      <w:r>
        <w:rPr>
          <w:rFonts w:hint="eastAsia"/>
          <w:bCs/>
          <w:sz w:val="28"/>
          <w:szCs w:val="44"/>
        </w:rPr>
        <w:t xml:space="preserve">    </w:t>
      </w:r>
      <w:r>
        <w:rPr>
          <w:rFonts w:hint="eastAsia"/>
          <w:bCs/>
          <w:sz w:val="28"/>
          <w:szCs w:val="44"/>
        </w:rPr>
        <w:t>院</w:t>
      </w:r>
      <w:r>
        <w:rPr>
          <w:rFonts w:hint="eastAsia"/>
          <w:bCs/>
          <w:sz w:val="28"/>
          <w:szCs w:val="4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     </w:t>
      </w:r>
      <w:r w:rsidR="003E0752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         </w:t>
      </w:r>
      <w:r>
        <w:rPr>
          <w:rFonts w:hint="eastAsia"/>
          <w:bCs/>
          <w:sz w:val="28"/>
          <w:szCs w:val="44"/>
          <w:u w:val="single"/>
        </w:rPr>
        <w:t xml:space="preserve">      </w:t>
      </w:r>
    </w:p>
    <w:p w14:paraId="5EDFA056" w14:textId="5AE79C3A" w:rsidR="00A47588" w:rsidRDefault="004D0DA9">
      <w:pPr>
        <w:tabs>
          <w:tab w:val="left" w:pos="7200"/>
        </w:tabs>
        <w:spacing w:line="820" w:lineRule="exact"/>
        <w:ind w:rightChars="890" w:right="1869" w:firstLineChars="578" w:firstLine="1618"/>
        <w:rPr>
          <w:bCs/>
          <w:sz w:val="24"/>
          <w:u w:val="single"/>
        </w:rPr>
      </w:pPr>
      <w:r>
        <w:rPr>
          <w:rFonts w:hint="eastAsia"/>
          <w:bCs/>
          <w:sz w:val="28"/>
          <w:szCs w:val="44"/>
        </w:rPr>
        <w:t>日</w:t>
      </w:r>
      <w:r>
        <w:rPr>
          <w:rFonts w:hint="eastAsia"/>
          <w:bCs/>
          <w:sz w:val="28"/>
          <w:szCs w:val="44"/>
        </w:rPr>
        <w:t xml:space="preserve">    </w:t>
      </w:r>
      <w:r>
        <w:rPr>
          <w:rFonts w:hint="eastAsia"/>
          <w:bCs/>
          <w:sz w:val="28"/>
          <w:szCs w:val="44"/>
        </w:rPr>
        <w:t>期</w:t>
      </w:r>
      <w:r>
        <w:rPr>
          <w:rFonts w:hint="eastAsia"/>
          <w:bCs/>
          <w:sz w:val="28"/>
          <w:szCs w:val="44"/>
          <w:u w:val="single"/>
        </w:rPr>
        <w:t xml:space="preserve">     </w:t>
      </w:r>
      <w:r>
        <w:rPr>
          <w:bCs/>
          <w:sz w:val="28"/>
          <w:szCs w:val="44"/>
          <w:u w:val="single"/>
        </w:rPr>
        <w:t xml:space="preserve">    </w:t>
      </w:r>
      <w:r w:rsidR="003E0752">
        <w:rPr>
          <w:rFonts w:hint="eastAsia"/>
          <w:bCs/>
          <w:sz w:val="28"/>
          <w:szCs w:val="44"/>
          <w:u w:val="single"/>
        </w:rPr>
        <w:t xml:space="preserve">   </w:t>
      </w:r>
      <w:r>
        <w:rPr>
          <w:bCs/>
          <w:sz w:val="28"/>
          <w:szCs w:val="4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          </w:t>
      </w:r>
    </w:p>
    <w:p w14:paraId="4416F5E2" w14:textId="75B6BB96" w:rsidR="00A47588" w:rsidRDefault="003E0752">
      <w:pPr>
        <w:pStyle w:val="afe"/>
        <w:rPr>
          <w:color w:val="FF0000"/>
        </w:rPr>
      </w:pPr>
      <w:r>
        <w:rPr>
          <w:rFonts w:hint="eastAsia"/>
        </w:rPr>
        <w:lastRenderedPageBreak/>
        <w:t xml:space="preserve">XXXXXXXXXXXXXXX </w:t>
      </w:r>
      <w:r w:rsidRPr="003E0752">
        <w:rPr>
          <w:rFonts w:hint="eastAsia"/>
          <w:color w:val="FF0000"/>
        </w:rPr>
        <w:t>（题目）</w:t>
      </w:r>
    </w:p>
    <w:p w14:paraId="3FE3B57F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本大作业围绕一个实际的学生信息管理系统的开发，参照项目开发的方法，使学生通过本大作业的练习，能从简单的程序设计过渡到小型系统的开发；掌握典型问题的分析和程序设计、调试和运行等方法；培养学生分析问题、编程等动手能力，使学生掌握程序设计过程和常用技巧，并了解系统开发的一般方法和步骤；巩固在</w:t>
      </w:r>
      <w:r w:rsidRPr="003E0752">
        <w:rPr>
          <w:rFonts w:hint="eastAsia"/>
          <w:color w:val="FF0000"/>
        </w:rPr>
        <w:t>C</w:t>
      </w:r>
      <w:r w:rsidRPr="003E0752">
        <w:rPr>
          <w:rFonts w:hint="eastAsia"/>
          <w:color w:val="FF0000"/>
        </w:rPr>
        <w:t>语言中学过的指针、结构、函数、文件、链表等知识点，并能加以灵活运用。</w:t>
      </w:r>
    </w:p>
    <w:p w14:paraId="1DB68D2D" w14:textId="77777777" w:rsidR="00A47588" w:rsidRDefault="004D0DA9">
      <w:pPr>
        <w:pStyle w:val="afd"/>
      </w:pPr>
      <w:r>
        <w:rPr>
          <w:rFonts w:hint="eastAsia"/>
        </w:rPr>
        <w:t>1  系统和开发过程介绍</w:t>
      </w:r>
    </w:p>
    <w:p w14:paraId="7F52A81F" w14:textId="77777777" w:rsidR="00A47588" w:rsidRDefault="004D0DA9">
      <w:pPr>
        <w:pStyle w:val="aff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系统设计要求</w:t>
      </w:r>
    </w:p>
    <w:p w14:paraId="2108B6FB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学生信息管理系统的界面如图</w:t>
      </w:r>
      <w:r w:rsidRPr="003E0752">
        <w:rPr>
          <w:rFonts w:hint="eastAsia"/>
          <w:color w:val="FF0000"/>
        </w:rPr>
        <w:t>1-1</w:t>
      </w:r>
      <w:r w:rsidRPr="003E0752">
        <w:rPr>
          <w:rFonts w:hint="eastAsia"/>
          <w:color w:val="FF0000"/>
        </w:rPr>
        <w:t>所示。这是一个简单的菜单选择界面，从图中可由看出学生信息管理系统具备增加记录、显示记录、保存记录、查询记录、记录排序、修改记录、删除记录等基本功能。</w:t>
      </w:r>
    </w:p>
    <w:p w14:paraId="7E475ED4" w14:textId="1C155115" w:rsidR="003E0752" w:rsidRPr="003E0752" w:rsidRDefault="003E0752">
      <w:pPr>
        <w:ind w:firstLineChars="199" w:firstLine="418"/>
        <w:rPr>
          <w:color w:val="FF0000"/>
        </w:rPr>
      </w:pPr>
      <w:r w:rsidRPr="003E0752">
        <w:rPr>
          <w:color w:val="FF0000"/>
        </w:rPr>
        <w:t>………</w:t>
      </w:r>
      <w:r w:rsidRPr="003E0752">
        <w:rPr>
          <w:rFonts w:hint="eastAsia"/>
          <w:color w:val="FF0000"/>
        </w:rPr>
        <w:t>..</w:t>
      </w:r>
    </w:p>
    <w:p w14:paraId="67A6D007" w14:textId="77777777" w:rsidR="00A47588" w:rsidRDefault="004D0DA9">
      <w:pPr>
        <w:pStyle w:val="aff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系统功能设计</w:t>
      </w:r>
    </w:p>
    <w:p w14:paraId="05878260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系统要求实现的功能很多。学生信息管理系统一般应具备的基本功能如下。</w:t>
      </w:r>
    </w:p>
    <w:p w14:paraId="3AA14A95" w14:textId="77777777" w:rsidR="00A47588" w:rsidRPr="003E0752" w:rsidRDefault="004D0DA9">
      <w:pPr>
        <w:pStyle w:val="aff2"/>
        <w:numPr>
          <w:ilvl w:val="0"/>
          <w:numId w:val="4"/>
        </w:numPr>
        <w:rPr>
          <w:color w:val="FF0000"/>
        </w:rPr>
      </w:pPr>
      <w:r w:rsidRPr="003E0752">
        <w:rPr>
          <w:rFonts w:hint="eastAsia"/>
          <w:color w:val="FF0000"/>
        </w:rPr>
        <w:t>建立数据文件</w:t>
      </w:r>
    </w:p>
    <w:p w14:paraId="7653FDBE" w14:textId="77777777" w:rsidR="00A47588" w:rsidRPr="003E0752" w:rsidRDefault="004D0DA9">
      <w:pPr>
        <w:pStyle w:val="aff2"/>
        <w:numPr>
          <w:ilvl w:val="0"/>
          <w:numId w:val="4"/>
        </w:numPr>
        <w:rPr>
          <w:color w:val="FF0000"/>
        </w:rPr>
      </w:pPr>
      <w:r w:rsidRPr="003E0752">
        <w:rPr>
          <w:rFonts w:hint="eastAsia"/>
          <w:color w:val="FF0000"/>
        </w:rPr>
        <w:t>文件的存取和显示</w:t>
      </w:r>
    </w:p>
    <w:p w14:paraId="78D447C0" w14:textId="33C450B7" w:rsidR="003E0752" w:rsidRPr="003E0752" w:rsidRDefault="003E0752">
      <w:pPr>
        <w:pStyle w:val="aff2"/>
        <w:numPr>
          <w:ilvl w:val="0"/>
          <w:numId w:val="4"/>
        </w:numPr>
        <w:rPr>
          <w:color w:val="FF0000"/>
        </w:rPr>
      </w:pPr>
      <w:r w:rsidRPr="003E0752">
        <w:rPr>
          <w:color w:val="FF0000"/>
        </w:rPr>
        <w:t>……</w:t>
      </w:r>
    </w:p>
    <w:p w14:paraId="429897B6" w14:textId="77777777" w:rsidR="00A47588" w:rsidRDefault="004D0DA9">
      <w:pPr>
        <w:pStyle w:val="aff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</w:p>
    <w:p w14:paraId="730109A4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通过学生信息管理系统的简单需求分析，把本系统划分为几个文件，在每个文件内实现若干个实现具体功能的函数。</w:t>
      </w:r>
    </w:p>
    <w:p w14:paraId="09DBC155" w14:textId="77777777" w:rsidR="00A47588" w:rsidRPr="003E0752" w:rsidRDefault="004D0DA9">
      <w:pPr>
        <w:pStyle w:val="aff2"/>
        <w:numPr>
          <w:ilvl w:val="0"/>
          <w:numId w:val="5"/>
        </w:numPr>
        <w:rPr>
          <w:color w:val="FF0000"/>
        </w:rPr>
      </w:pPr>
      <w:r w:rsidRPr="003E0752">
        <w:rPr>
          <w:rFonts w:hint="eastAsia"/>
          <w:color w:val="FF0000"/>
        </w:rPr>
        <w:t>数据结构</w:t>
      </w:r>
    </w:p>
    <w:p w14:paraId="4E948AF5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本系统的数据采用链表来组织。链表的节点设计为结构体，一个结构体（节点）存放一条学生记录。</w:t>
      </w:r>
    </w:p>
    <w:p w14:paraId="33A3B1DF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学生记录结构的定义如下：</w:t>
      </w:r>
    </w:p>
    <w:p w14:paraId="29EB7BD3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typedef struct studentscore {</w:t>
      </w:r>
    </w:p>
    <w:p w14:paraId="49FA0FE4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ab/>
        <w:t>char number[20];             //</w:t>
      </w:r>
      <w:r w:rsidRPr="003E0752">
        <w:rPr>
          <w:rFonts w:hint="eastAsia"/>
          <w:color w:val="FF0000"/>
        </w:rPr>
        <w:t>学号</w:t>
      </w:r>
    </w:p>
    <w:p w14:paraId="19406730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ab/>
        <w:t>char name[20];               //</w:t>
      </w:r>
      <w:r w:rsidRPr="003E0752">
        <w:rPr>
          <w:rFonts w:hint="eastAsia"/>
          <w:color w:val="FF0000"/>
        </w:rPr>
        <w:t>姓名</w:t>
      </w:r>
    </w:p>
    <w:p w14:paraId="56C3493E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ab/>
        <w:t>char sex[4];                 //</w:t>
      </w:r>
      <w:r w:rsidRPr="003E0752">
        <w:rPr>
          <w:rFonts w:hint="eastAsia"/>
          <w:color w:val="FF0000"/>
        </w:rPr>
        <w:t>性别</w:t>
      </w:r>
    </w:p>
    <w:p w14:paraId="1CDDC131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ab/>
        <w:t>char classno[10];            //</w:t>
      </w:r>
      <w:r w:rsidRPr="003E0752">
        <w:rPr>
          <w:rFonts w:hint="eastAsia"/>
          <w:color w:val="FF0000"/>
        </w:rPr>
        <w:t>班级</w:t>
      </w:r>
    </w:p>
    <w:p w14:paraId="02493D56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ab/>
        <w:t>int Cscore;</w:t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  <w:t>//C</w:t>
      </w:r>
      <w:r w:rsidRPr="003E0752">
        <w:rPr>
          <w:rFonts w:hint="eastAsia"/>
          <w:color w:val="FF0000"/>
        </w:rPr>
        <w:t>语言成绩</w:t>
      </w:r>
      <w:r w:rsidRPr="003E0752">
        <w:rPr>
          <w:rFonts w:hint="eastAsia"/>
          <w:color w:val="FF0000"/>
        </w:rPr>
        <w:t xml:space="preserve"> </w:t>
      </w:r>
    </w:p>
    <w:p w14:paraId="4EC2B920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ab/>
        <w:t>int Math;</w:t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  <w:t>//</w:t>
      </w:r>
      <w:r w:rsidRPr="003E0752">
        <w:rPr>
          <w:rFonts w:hint="eastAsia"/>
          <w:color w:val="FF0000"/>
        </w:rPr>
        <w:t>数学成绩</w:t>
      </w:r>
      <w:r w:rsidRPr="003E0752">
        <w:rPr>
          <w:rFonts w:hint="eastAsia"/>
          <w:color w:val="FF0000"/>
        </w:rPr>
        <w:t xml:space="preserve"> </w:t>
      </w:r>
    </w:p>
    <w:p w14:paraId="1F44D2E7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ab/>
        <w:t>int English;</w:t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</w:r>
      <w:r w:rsidRPr="003E0752">
        <w:rPr>
          <w:rFonts w:hint="eastAsia"/>
          <w:color w:val="FF0000"/>
        </w:rPr>
        <w:tab/>
        <w:t>//</w:t>
      </w:r>
      <w:r w:rsidRPr="003E0752">
        <w:rPr>
          <w:rFonts w:hint="eastAsia"/>
          <w:color w:val="FF0000"/>
        </w:rPr>
        <w:t>英语成绩</w:t>
      </w:r>
      <w:r w:rsidRPr="003E0752">
        <w:rPr>
          <w:rFonts w:hint="eastAsia"/>
          <w:color w:val="FF0000"/>
        </w:rPr>
        <w:t xml:space="preserve"> </w:t>
      </w:r>
    </w:p>
    <w:p w14:paraId="2E5B9CF8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ab/>
        <w:t>double sum;                  //</w:t>
      </w:r>
      <w:r w:rsidRPr="003E0752">
        <w:rPr>
          <w:rFonts w:hint="eastAsia"/>
          <w:color w:val="FF0000"/>
        </w:rPr>
        <w:t>总分</w:t>
      </w:r>
    </w:p>
    <w:p w14:paraId="0BA1A0A7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ab/>
        <w:t>double average;              //</w:t>
      </w:r>
      <w:r w:rsidRPr="003E0752">
        <w:rPr>
          <w:rFonts w:hint="eastAsia"/>
          <w:color w:val="FF0000"/>
        </w:rPr>
        <w:t>平均分</w:t>
      </w:r>
    </w:p>
    <w:p w14:paraId="529CCFE1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ab/>
        <w:t>struct studentscore *next;   //</w:t>
      </w:r>
      <w:r w:rsidRPr="003E0752">
        <w:rPr>
          <w:rFonts w:hint="eastAsia"/>
          <w:color w:val="FF0000"/>
        </w:rPr>
        <w:t>指针域</w:t>
      </w:r>
    </w:p>
    <w:p w14:paraId="64DFC0D4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}STUD;</w:t>
      </w:r>
    </w:p>
    <w:p w14:paraId="2C2A0045" w14:textId="77777777" w:rsidR="00A47588" w:rsidRDefault="004D0DA9">
      <w:pPr>
        <w:pStyle w:val="aff2"/>
        <w:numPr>
          <w:ilvl w:val="0"/>
          <w:numId w:val="5"/>
        </w:numPr>
      </w:pPr>
      <w:r>
        <w:rPr>
          <w:rFonts w:hint="eastAsia"/>
        </w:rPr>
        <w:lastRenderedPageBreak/>
        <w:t>总体框架和函数调用关系</w:t>
      </w:r>
    </w:p>
    <w:p w14:paraId="0559AECC" w14:textId="77777777" w:rsidR="00A47588" w:rsidRDefault="004D0DA9">
      <w:pPr>
        <w:pStyle w:val="aff2"/>
        <w:numPr>
          <w:ilvl w:val="0"/>
          <w:numId w:val="5"/>
        </w:numPr>
      </w:pPr>
      <w:r>
        <w:rPr>
          <w:rFonts w:hint="eastAsia"/>
        </w:rPr>
        <w:t>文件和函数的组成</w:t>
      </w:r>
    </w:p>
    <w:p w14:paraId="5C9385B3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组成本系统的各个文件和每个文件定义的函数等如表</w:t>
      </w:r>
      <w:r w:rsidRPr="003E0752">
        <w:rPr>
          <w:rFonts w:hint="eastAsia"/>
          <w:color w:val="FF0000"/>
        </w:rPr>
        <w:t>1-1</w:t>
      </w:r>
      <w:r w:rsidRPr="003E0752">
        <w:rPr>
          <w:rFonts w:hint="eastAsia"/>
          <w:color w:val="FF0000"/>
        </w:rPr>
        <w:t>所示。</w:t>
      </w:r>
    </w:p>
    <w:p w14:paraId="227D09B5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从表</w:t>
      </w:r>
      <w:r w:rsidRPr="003E0752">
        <w:rPr>
          <w:rFonts w:hint="eastAsia"/>
          <w:color w:val="FF0000"/>
        </w:rPr>
        <w:t>1-1</w:t>
      </w:r>
      <w:r w:rsidRPr="003E0752">
        <w:rPr>
          <w:rFonts w:hint="eastAsia"/>
          <w:color w:val="FF0000"/>
        </w:rPr>
        <w:t>中可知，学生信息管理系统由</w:t>
      </w:r>
      <w:r w:rsidRPr="003E0752">
        <w:rPr>
          <w:rFonts w:hint="eastAsia"/>
          <w:color w:val="FF0000"/>
        </w:rPr>
        <w:t>6</w:t>
      </w:r>
      <w:r w:rsidRPr="003E0752">
        <w:rPr>
          <w:rFonts w:hint="eastAsia"/>
          <w:color w:val="FF0000"/>
        </w:rPr>
        <w:t>个</w:t>
      </w:r>
      <w:r w:rsidRPr="003E0752">
        <w:rPr>
          <w:rFonts w:hint="eastAsia"/>
          <w:color w:val="FF0000"/>
        </w:rPr>
        <w:t>C</w:t>
      </w:r>
      <w:r w:rsidRPr="003E0752">
        <w:rPr>
          <w:rFonts w:hint="eastAsia"/>
          <w:color w:val="FF0000"/>
        </w:rPr>
        <w:t>源文件和</w:t>
      </w:r>
      <w:r w:rsidRPr="003E0752">
        <w:rPr>
          <w:rFonts w:hint="eastAsia"/>
          <w:color w:val="FF0000"/>
        </w:rPr>
        <w:t>1</w:t>
      </w:r>
      <w:r w:rsidRPr="003E0752">
        <w:rPr>
          <w:rFonts w:hint="eastAsia"/>
          <w:color w:val="FF0000"/>
        </w:rPr>
        <w:t>个头文件组成，共有自定义函数</w:t>
      </w:r>
      <w:r w:rsidRPr="003E0752">
        <w:rPr>
          <w:rFonts w:hint="eastAsia"/>
          <w:color w:val="FF0000"/>
        </w:rPr>
        <w:t>13</w:t>
      </w:r>
      <w:r w:rsidRPr="003E0752">
        <w:rPr>
          <w:rFonts w:hint="eastAsia"/>
          <w:color w:val="FF0000"/>
        </w:rPr>
        <w:t>个。每个文件表示一个系统模块，文件中定义的函数就是子模块。</w:t>
      </w:r>
    </w:p>
    <w:p w14:paraId="680793DC" w14:textId="77777777" w:rsidR="00A47588" w:rsidRDefault="004D0DA9">
      <w:pPr>
        <w:pStyle w:val="afd"/>
      </w:pPr>
      <w:r>
        <w:t>2</w:t>
      </w:r>
      <w:r>
        <w:rPr>
          <w:rFonts w:hint="eastAsia"/>
        </w:rPr>
        <w:t>. 系统设计</w:t>
      </w:r>
    </w:p>
    <w:p w14:paraId="05C058C2" w14:textId="35F2A93D" w:rsidR="00A47588" w:rsidRDefault="004D0DA9">
      <w:pPr>
        <w:pStyle w:val="aff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头文件</w:t>
      </w:r>
      <w:r w:rsidR="003E0752">
        <w:rPr>
          <w:rFonts w:hint="eastAsia"/>
        </w:rPr>
        <w:t>介绍</w:t>
      </w:r>
    </w:p>
    <w:p w14:paraId="3F19CB4A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>在头文件中一般要包含一些相关的标准头文件，常用标准头文件如下。</w:t>
      </w:r>
    </w:p>
    <w:p w14:paraId="5B98B44B" w14:textId="77777777" w:rsidR="00A47588" w:rsidRPr="003E0752" w:rsidRDefault="004D0DA9">
      <w:pPr>
        <w:ind w:firstLineChars="199" w:firstLine="418"/>
        <w:rPr>
          <w:color w:val="FF0000"/>
        </w:rPr>
      </w:pPr>
      <w:r w:rsidRPr="003E0752">
        <w:rPr>
          <w:rFonts w:hint="eastAsia"/>
          <w:color w:val="FF0000"/>
        </w:rPr>
        <w:t xml:space="preserve">string.h  </w:t>
      </w:r>
      <w:r w:rsidRPr="003E0752">
        <w:rPr>
          <w:rFonts w:hint="eastAsia"/>
          <w:color w:val="FF0000"/>
        </w:rPr>
        <w:t>字符串函数的有关说明和定义</w:t>
      </w:r>
    </w:p>
    <w:p w14:paraId="0C4975FE" w14:textId="77777777" w:rsidR="00A47588" w:rsidRPr="003E0752" w:rsidRDefault="004D0DA9">
      <w:pPr>
        <w:pStyle w:val="aff4"/>
        <w:rPr>
          <w:color w:val="FF0000"/>
        </w:rPr>
      </w:pPr>
      <w:r w:rsidRPr="003E0752">
        <w:rPr>
          <w:rFonts w:hint="eastAsia"/>
          <w:color w:val="FF0000"/>
        </w:rPr>
        <w:t xml:space="preserve">stdio.h  </w:t>
      </w:r>
      <w:r w:rsidRPr="003E0752">
        <w:rPr>
          <w:rFonts w:ascii="宋体" w:hAnsi="宋体" w:hint="eastAsia"/>
          <w:color w:val="FF0000"/>
        </w:rPr>
        <w:t>输入输出函数中使用的有关说明和定义</w:t>
      </w:r>
    </w:p>
    <w:p w14:paraId="79405574" w14:textId="77777777" w:rsidR="00A47588" w:rsidRPr="003E0752" w:rsidRDefault="004D0DA9">
      <w:pPr>
        <w:pStyle w:val="aff4"/>
        <w:rPr>
          <w:rFonts w:ascii="宋体" w:hAnsi="宋体" w:hint="eastAsia"/>
          <w:color w:val="FF0000"/>
        </w:rPr>
      </w:pPr>
      <w:r w:rsidRPr="003E0752">
        <w:rPr>
          <w:rFonts w:hint="eastAsia"/>
          <w:color w:val="FF0000"/>
        </w:rPr>
        <w:t xml:space="preserve">stdlib.h  </w:t>
      </w:r>
      <w:r w:rsidRPr="003E0752">
        <w:rPr>
          <w:rFonts w:ascii="宋体" w:hAnsi="宋体" w:hint="eastAsia"/>
          <w:color w:val="FF0000"/>
        </w:rPr>
        <w:t>标准库函数的定义</w:t>
      </w:r>
    </w:p>
    <w:p w14:paraId="39536699" w14:textId="5C44B8B7" w:rsidR="003E0752" w:rsidRPr="003E0752" w:rsidRDefault="003E0752">
      <w:pPr>
        <w:pStyle w:val="aff4"/>
        <w:rPr>
          <w:color w:val="FF0000"/>
        </w:rPr>
      </w:pPr>
      <w:r w:rsidRPr="003E0752">
        <w:rPr>
          <w:rFonts w:ascii="宋体" w:hAnsi="宋体" w:hint="eastAsia"/>
          <w:color w:val="FF0000"/>
        </w:rPr>
        <w:t>自定义内容</w:t>
      </w:r>
    </w:p>
    <w:p w14:paraId="1CDF835F" w14:textId="77777777" w:rsidR="00A47588" w:rsidRPr="00B20A3B" w:rsidRDefault="004D0DA9">
      <w:pPr>
        <w:rPr>
          <w:color w:val="FF0000"/>
        </w:rPr>
      </w:pPr>
      <w:r w:rsidRPr="00B20A3B">
        <w:rPr>
          <w:rFonts w:hint="eastAsia"/>
          <w:color w:val="FF0000"/>
        </w:rPr>
        <w:t>头文件由三个标准库头文件、宏定义、结构体和函数名构成。宏定义便于利用链表存储数据时开辟空间，结构体便于调用相关变量，还用了</w:t>
      </w:r>
      <w:r w:rsidRPr="00B20A3B">
        <w:rPr>
          <w:rFonts w:hint="eastAsia"/>
          <w:color w:val="FF0000"/>
        </w:rPr>
        <w:t>#ifndef</w:t>
      </w:r>
      <w:r w:rsidRPr="00B20A3B">
        <w:rPr>
          <w:rFonts w:hint="eastAsia"/>
          <w:color w:val="FF0000"/>
        </w:rPr>
        <w:t>和</w:t>
      </w:r>
      <w:r w:rsidRPr="00B20A3B">
        <w:rPr>
          <w:rFonts w:hint="eastAsia"/>
          <w:color w:val="FF0000"/>
        </w:rPr>
        <w:t>#endif</w:t>
      </w:r>
      <w:r w:rsidRPr="00B20A3B">
        <w:rPr>
          <w:rFonts w:hint="eastAsia"/>
          <w:color w:val="FF0000"/>
        </w:rPr>
        <w:t>防止双重定义的错误。</w:t>
      </w:r>
    </w:p>
    <w:p w14:paraId="27BD7C5A" w14:textId="72B5DF1F" w:rsidR="00B20A3B" w:rsidRDefault="00B20A3B" w:rsidP="00B20A3B">
      <w:pPr>
        <w:pStyle w:val="aff"/>
      </w:pPr>
      <w:r>
        <w:rPr>
          <w:rFonts w:hint="eastAsia"/>
        </w:rPr>
        <w:t xml:space="preserve">2.2 </w:t>
      </w:r>
      <w:r>
        <w:rPr>
          <w:rFonts w:hint="eastAsia"/>
        </w:rPr>
        <w:t>自定义函数</w:t>
      </w:r>
      <w:r>
        <w:rPr>
          <w:rFonts w:hint="eastAsia"/>
        </w:rPr>
        <w:t>1</w:t>
      </w:r>
      <w:r>
        <w:rPr>
          <w:rFonts w:hint="eastAsia"/>
        </w:rPr>
        <w:t>介绍</w:t>
      </w:r>
    </w:p>
    <w:p w14:paraId="2102EEEE" w14:textId="64C4C828" w:rsidR="00B20A3B" w:rsidRDefault="00B20A3B" w:rsidP="00B20A3B">
      <w:pPr>
        <w:pStyle w:val="aff"/>
      </w:pPr>
      <w:r>
        <w:rPr>
          <w:rFonts w:hint="eastAsia"/>
        </w:rPr>
        <w:t xml:space="preserve">2.2 </w:t>
      </w:r>
      <w:r>
        <w:rPr>
          <w:rFonts w:hint="eastAsia"/>
        </w:rPr>
        <w:t>自定义函数</w:t>
      </w:r>
      <w:r>
        <w:rPr>
          <w:rFonts w:hint="eastAsia"/>
        </w:rPr>
        <w:t>2</w:t>
      </w:r>
      <w:r>
        <w:rPr>
          <w:rFonts w:hint="eastAsia"/>
        </w:rPr>
        <w:t>介绍</w:t>
      </w:r>
    </w:p>
    <w:p w14:paraId="0894E493" w14:textId="0BE51783" w:rsidR="00B20A3B" w:rsidRPr="00B20A3B" w:rsidRDefault="00B20A3B" w:rsidP="00B20A3B">
      <w:r>
        <w:t>……</w:t>
      </w:r>
    </w:p>
    <w:p w14:paraId="45BF8BDC" w14:textId="77777777" w:rsidR="00A47588" w:rsidRDefault="004D0DA9">
      <w:pPr>
        <w:pStyle w:val="afd"/>
      </w:pPr>
      <w:r>
        <w:t>3</w:t>
      </w:r>
      <w:r>
        <w:rPr>
          <w:rFonts w:hint="eastAsia"/>
        </w:rPr>
        <w:t>.  系统测试</w:t>
      </w:r>
    </w:p>
    <w:p w14:paraId="286310B4" w14:textId="288B5639" w:rsidR="00B20A3B" w:rsidRDefault="00B20A3B">
      <w:pPr>
        <w:pStyle w:val="aff"/>
      </w:pPr>
      <w:r>
        <w:rPr>
          <w:rFonts w:hint="eastAsia"/>
        </w:rPr>
        <w:t>各功能测试</w:t>
      </w:r>
    </w:p>
    <w:p w14:paraId="6065412D" w14:textId="6300DCA8" w:rsidR="00A47588" w:rsidRDefault="004D0DA9">
      <w:pPr>
        <w:pStyle w:val="aff"/>
      </w:pPr>
      <w:r>
        <w:t>3.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r w:rsidR="00B20A3B">
        <w:rPr>
          <w:rFonts w:hint="eastAsia"/>
        </w:rPr>
        <w:t>功能</w:t>
      </w:r>
      <w:r w:rsidR="00B20A3B">
        <w:rPr>
          <w:rFonts w:hint="eastAsia"/>
        </w:rPr>
        <w:t>1</w:t>
      </w:r>
      <w:r>
        <w:rPr>
          <w:rFonts w:hint="eastAsia"/>
        </w:rPr>
        <w:t>测试</w:t>
      </w:r>
    </w:p>
    <w:p w14:paraId="2305C576" w14:textId="69657D2A" w:rsidR="00B20A3B" w:rsidRDefault="00B20A3B" w:rsidP="00B20A3B">
      <w:pPr>
        <w:pStyle w:val="aff"/>
      </w:pPr>
      <w:r>
        <w:t>3.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测试</w:t>
      </w:r>
    </w:p>
    <w:p w14:paraId="757FAB51" w14:textId="0955F4EE" w:rsidR="00B20A3B" w:rsidRPr="00B20A3B" w:rsidRDefault="00B20A3B" w:rsidP="00B20A3B">
      <w:r>
        <w:t>…</w:t>
      </w:r>
      <w:r>
        <w:rPr>
          <w:rFonts w:hint="eastAsia"/>
        </w:rPr>
        <w:t>.</w:t>
      </w:r>
    </w:p>
    <w:p w14:paraId="3FC93B50" w14:textId="77777777" w:rsidR="00A47588" w:rsidRDefault="004D0DA9">
      <w:pPr>
        <w:pStyle w:val="afd"/>
      </w:pPr>
      <w:r>
        <w:t>4</w:t>
      </w:r>
      <w:r>
        <w:rPr>
          <w:rFonts w:hint="eastAsia"/>
        </w:rPr>
        <w:t>.  总结</w:t>
      </w:r>
    </w:p>
    <w:p w14:paraId="25F53A24" w14:textId="77777777" w:rsidR="00A47588" w:rsidRDefault="004D0DA9">
      <w:pPr>
        <w:pStyle w:val="aff"/>
      </w:pPr>
      <w:r>
        <w:t>4.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技术难点和创新点</w:t>
      </w:r>
    </w:p>
    <w:p w14:paraId="41A1FC78" w14:textId="3082F51F" w:rsidR="00B20A3B" w:rsidRDefault="00B20A3B" w:rsidP="00B20A3B">
      <w:r>
        <w:rPr>
          <w:rFonts w:hint="eastAsia"/>
        </w:rPr>
        <w:t>1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.</w:t>
      </w:r>
    </w:p>
    <w:p w14:paraId="2B027829" w14:textId="30FDEA6C" w:rsidR="00B20A3B" w:rsidRDefault="00B20A3B" w:rsidP="00B20A3B">
      <w:r>
        <w:rPr>
          <w:rFonts w:hint="eastAsia"/>
        </w:rP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.</w:t>
      </w:r>
    </w:p>
    <w:p w14:paraId="1816F040" w14:textId="7413666E" w:rsidR="00B20A3B" w:rsidRPr="00B20A3B" w:rsidRDefault="00B20A3B" w:rsidP="00B20A3B">
      <w:r>
        <w:t>……</w:t>
      </w:r>
    </w:p>
    <w:p w14:paraId="159CB472" w14:textId="77777777" w:rsidR="00A47588" w:rsidRDefault="004D0DA9">
      <w:pPr>
        <w:pStyle w:val="aff"/>
      </w:pPr>
      <w:r>
        <w:t xml:space="preserve">4.2 </w:t>
      </w:r>
      <w:r>
        <w:rPr>
          <w:rFonts w:hint="eastAsia"/>
        </w:rPr>
        <w:t xml:space="preserve"> </w:t>
      </w:r>
      <w:r>
        <w:rPr>
          <w:rFonts w:hint="eastAsia"/>
        </w:rPr>
        <w:t>问题与不足</w:t>
      </w:r>
    </w:p>
    <w:p w14:paraId="2F8FB967" w14:textId="77777777" w:rsidR="00B20A3B" w:rsidRDefault="00B20A3B" w:rsidP="00B20A3B">
      <w:r>
        <w:rPr>
          <w:rFonts w:hint="eastAsia"/>
        </w:rPr>
        <w:t>1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.</w:t>
      </w:r>
    </w:p>
    <w:p w14:paraId="37C85FB0" w14:textId="77777777" w:rsidR="00B20A3B" w:rsidRDefault="00B20A3B" w:rsidP="00B20A3B">
      <w:r>
        <w:rPr>
          <w:rFonts w:hint="eastAsia"/>
        </w:rPr>
        <w:t>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.</w:t>
      </w:r>
    </w:p>
    <w:p w14:paraId="1D0BB06A" w14:textId="77777777" w:rsidR="00B20A3B" w:rsidRPr="00B20A3B" w:rsidRDefault="00B20A3B" w:rsidP="00B20A3B">
      <w:r>
        <w:t>……</w:t>
      </w:r>
    </w:p>
    <w:p w14:paraId="274D6E97" w14:textId="77777777" w:rsidR="00B20A3B" w:rsidRDefault="00B20A3B">
      <w:pPr>
        <w:pStyle w:val="aff"/>
      </w:pPr>
    </w:p>
    <w:p w14:paraId="0C7B83EE" w14:textId="77777777" w:rsidR="00A47588" w:rsidRDefault="004D0DA9">
      <w:pPr>
        <w:pStyle w:val="aff"/>
      </w:pPr>
      <w:r>
        <w:lastRenderedPageBreak/>
        <w:t xml:space="preserve">4.3 </w:t>
      </w:r>
      <w:r>
        <w:rPr>
          <w:rFonts w:hint="eastAsia"/>
        </w:rPr>
        <w:t xml:space="preserve"> </w:t>
      </w:r>
      <w:r>
        <w:rPr>
          <w:rFonts w:hint="eastAsia"/>
        </w:rPr>
        <w:t>体会</w:t>
      </w:r>
    </w:p>
    <w:p w14:paraId="66A820EE" w14:textId="5EB8B207" w:rsidR="00A47588" w:rsidRDefault="00B20A3B">
      <w:r>
        <w:rPr>
          <w:rFonts w:hint="eastAsia"/>
        </w:rPr>
        <w:t>略</w:t>
      </w:r>
    </w:p>
    <w:p w14:paraId="5B0440C6" w14:textId="77777777" w:rsidR="00A47588" w:rsidRDefault="00A47588"/>
    <w:sectPr w:rsidR="00A4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8285F" w14:textId="77777777" w:rsidR="00F66650" w:rsidRDefault="00F66650" w:rsidP="004D0DA9">
      <w:r>
        <w:separator/>
      </w:r>
    </w:p>
  </w:endnote>
  <w:endnote w:type="continuationSeparator" w:id="0">
    <w:p w14:paraId="660E31C7" w14:textId="77777777" w:rsidR="00F66650" w:rsidRDefault="00F66650" w:rsidP="004D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繁体">
    <w:altName w:val="宋体"/>
    <w:charset w:val="86"/>
    <w:family w:val="roma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45C77" w14:textId="77777777" w:rsidR="00F66650" w:rsidRDefault="00F66650" w:rsidP="004D0DA9">
      <w:r>
        <w:separator/>
      </w:r>
    </w:p>
  </w:footnote>
  <w:footnote w:type="continuationSeparator" w:id="0">
    <w:p w14:paraId="0F6146DB" w14:textId="77777777" w:rsidR="00F66650" w:rsidRDefault="00F66650" w:rsidP="004D0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pStyle w:val="a"/>
      <w:lvlText w:val="第%1章"/>
      <w:lvlJc w:val="left"/>
      <w:pPr>
        <w:tabs>
          <w:tab w:val="left" w:pos="1425"/>
        </w:tabs>
        <w:ind w:left="1425" w:hanging="1425"/>
      </w:pPr>
      <w:rPr>
        <w:rFonts w:hint="eastAsia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bullet"/>
      <w:pStyle w:val="a0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600"/>
        </w:tabs>
        <w:ind w:left="600" w:hanging="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600"/>
        </w:tabs>
        <w:ind w:left="600" w:hanging="600"/>
      </w:pPr>
      <w:rPr>
        <w:rFonts w:hint="default"/>
      </w:rPr>
    </w:lvl>
  </w:abstractNum>
  <w:abstractNum w:abstractNumId="4" w15:restartNumberingAfterBreak="0">
    <w:nsid w:val="0BC82B8D"/>
    <w:multiLevelType w:val="multilevel"/>
    <w:tmpl w:val="0BC82B8D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 w15:restartNumberingAfterBreak="0">
    <w:nsid w:val="73862AC3"/>
    <w:multiLevelType w:val="multilevel"/>
    <w:tmpl w:val="73862AC3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 w16cid:durableId="1644189540">
    <w:abstractNumId w:val="2"/>
  </w:num>
  <w:num w:numId="2" w16cid:durableId="1730228384">
    <w:abstractNumId w:val="3"/>
  </w:num>
  <w:num w:numId="3" w16cid:durableId="1901938996">
    <w:abstractNumId w:val="1"/>
  </w:num>
  <w:num w:numId="4" w16cid:durableId="149294662">
    <w:abstractNumId w:val="0"/>
  </w:num>
  <w:num w:numId="5" w16cid:durableId="1627542395">
    <w:abstractNumId w:val="4"/>
  </w:num>
  <w:num w:numId="6" w16cid:durableId="981735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ZkOTE5ZmQ5MmJhZjQzYmEyZWM4NTk5N2YwZTNmMjcifQ=="/>
  </w:docVars>
  <w:rsids>
    <w:rsidRoot w:val="007E5D92"/>
    <w:rsid w:val="001834DC"/>
    <w:rsid w:val="0018476F"/>
    <w:rsid w:val="00383360"/>
    <w:rsid w:val="003E0752"/>
    <w:rsid w:val="004676B5"/>
    <w:rsid w:val="004D0DA9"/>
    <w:rsid w:val="005F2844"/>
    <w:rsid w:val="00604C68"/>
    <w:rsid w:val="0060567F"/>
    <w:rsid w:val="00704DCB"/>
    <w:rsid w:val="007E5D92"/>
    <w:rsid w:val="008A34A2"/>
    <w:rsid w:val="00950F11"/>
    <w:rsid w:val="00975D87"/>
    <w:rsid w:val="009F7EB9"/>
    <w:rsid w:val="00A0039E"/>
    <w:rsid w:val="00A229CA"/>
    <w:rsid w:val="00A47588"/>
    <w:rsid w:val="00A86E46"/>
    <w:rsid w:val="00AD7F8C"/>
    <w:rsid w:val="00AF1F30"/>
    <w:rsid w:val="00B20A3B"/>
    <w:rsid w:val="00DA1ADD"/>
    <w:rsid w:val="00EA1F0A"/>
    <w:rsid w:val="00F66650"/>
    <w:rsid w:val="029E5A9D"/>
    <w:rsid w:val="02F77070"/>
    <w:rsid w:val="04AC7907"/>
    <w:rsid w:val="157A71DE"/>
    <w:rsid w:val="1F675244"/>
    <w:rsid w:val="25DD2993"/>
    <w:rsid w:val="2A862824"/>
    <w:rsid w:val="30935BFF"/>
    <w:rsid w:val="37CA601A"/>
    <w:rsid w:val="41B671E3"/>
    <w:rsid w:val="45C52A70"/>
    <w:rsid w:val="45DC74B6"/>
    <w:rsid w:val="53D9530D"/>
    <w:rsid w:val="54995E9F"/>
    <w:rsid w:val="58B37C3A"/>
    <w:rsid w:val="5B201AB9"/>
    <w:rsid w:val="7EB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6DEAE"/>
  <w15:docId w15:val="{BEC59EAF-6469-4CA8-B8F7-FB439E6C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0"/>
    <w:lsdException w:name="toc 5" w:uiPriority="0"/>
    <w:lsdException w:name="toc 6" w:uiPriority="0"/>
    <w:lsdException w:name="toc 7" w:uiPriority="0" w:qFormat="1"/>
    <w:lsdException w:name="toc 8" w:uiPriority="0" w:qFormat="1"/>
    <w:lsdException w:name="toc 9" w:uiPriority="0"/>
    <w:lsdException w:name="Normal Indent" w:uiPriority="0"/>
    <w:lsdException w:name="footnote text" w:semiHidden="1" w:unhideWhenUsed="1"/>
    <w:lsdException w:name="annotation text" w:uiPriority="0"/>
    <w:lsdException w:name="header" w:uiPriority="0" w:qFormat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 w:qFormat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uiPriority="0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ind w:firstLine="425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2"/>
    <w:next w:val="a2"/>
    <w:link w:val="10"/>
    <w:qFormat/>
    <w:pPr>
      <w:keepNext/>
      <w:keepLines/>
      <w:spacing w:before="360" w:after="360"/>
      <w:jc w:val="center"/>
      <w:textAlignment w:val="center"/>
      <w:outlineLvl w:val="0"/>
    </w:pPr>
    <w:rPr>
      <w:rFonts w:ascii="楷体_GB2312" w:eastAsia="楷体_GB2312" w:hAnsi="Arial"/>
      <w:kern w:val="0"/>
      <w:sz w:val="32"/>
    </w:rPr>
  </w:style>
  <w:style w:type="paragraph" w:styleId="2">
    <w:name w:val="heading 2"/>
    <w:basedOn w:val="a2"/>
    <w:next w:val="a2"/>
    <w:link w:val="20"/>
    <w:qFormat/>
    <w:pPr>
      <w:spacing w:before="240" w:after="240"/>
      <w:jc w:val="left"/>
      <w:outlineLvl w:val="1"/>
    </w:pPr>
    <w:rPr>
      <w:rFonts w:ascii="黑体" w:eastAsia="黑体" w:hAnsi="Arial"/>
      <w:sz w:val="24"/>
    </w:rPr>
  </w:style>
  <w:style w:type="paragraph" w:styleId="3">
    <w:name w:val="heading 3"/>
    <w:basedOn w:val="a2"/>
    <w:next w:val="a2"/>
    <w:link w:val="30"/>
    <w:qFormat/>
    <w:pPr>
      <w:keepNext/>
      <w:keepLines/>
      <w:spacing w:before="120" w:after="120"/>
      <w:jc w:val="left"/>
      <w:outlineLvl w:val="2"/>
    </w:pPr>
    <w:rPr>
      <w:rFonts w:ascii="黑体" w:eastAsia="黑体"/>
    </w:rPr>
  </w:style>
  <w:style w:type="paragraph" w:styleId="4">
    <w:name w:val="heading 4"/>
    <w:basedOn w:val="a2"/>
    <w:next w:val="a2"/>
    <w:link w:val="40"/>
    <w:qFormat/>
    <w:pPr>
      <w:keepNext/>
      <w:ind w:left="-156" w:firstLine="570"/>
      <w:jc w:val="center"/>
      <w:outlineLvl w:val="3"/>
    </w:pPr>
    <w:rPr>
      <w:rFonts w:ascii="宋体" w:hAnsi="宋体"/>
      <w:sz w:val="28"/>
    </w:rPr>
  </w:style>
  <w:style w:type="paragraph" w:styleId="5">
    <w:name w:val="heading 5"/>
    <w:basedOn w:val="a2"/>
    <w:next w:val="a2"/>
    <w:link w:val="50"/>
    <w:qFormat/>
    <w:pPr>
      <w:keepNext/>
      <w:ind w:firstLine="570"/>
      <w:outlineLvl w:val="4"/>
    </w:pPr>
    <w:rPr>
      <w:rFonts w:ascii="宋体"/>
      <w:sz w:val="28"/>
    </w:rPr>
  </w:style>
  <w:style w:type="paragraph" w:styleId="6">
    <w:name w:val="heading 6"/>
    <w:basedOn w:val="a2"/>
    <w:next w:val="a3"/>
    <w:link w:val="60"/>
    <w:qFormat/>
    <w:pPr>
      <w:keepNext/>
      <w:keepLines/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3"/>
    <w:link w:val="70"/>
    <w:qFormat/>
    <w:pPr>
      <w:keepNext/>
      <w:keepLines/>
      <w:spacing w:before="240" w:after="64" w:line="319" w:lineRule="auto"/>
      <w:outlineLvl w:val="6"/>
    </w:pPr>
    <w:rPr>
      <w:rFonts w:ascii="宋体"/>
      <w:b/>
      <w:sz w:val="24"/>
    </w:rPr>
  </w:style>
  <w:style w:type="paragraph" w:styleId="8">
    <w:name w:val="heading 8"/>
    <w:basedOn w:val="a2"/>
    <w:next w:val="a3"/>
    <w:link w:val="80"/>
    <w:qFormat/>
    <w:pPr>
      <w:keepNext/>
      <w:keepLines/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3"/>
    <w:link w:val="90"/>
    <w:qFormat/>
    <w:pPr>
      <w:keepNext/>
      <w:keepLines/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pPr>
      <w:ind w:firstLine="420"/>
    </w:pPr>
  </w:style>
  <w:style w:type="paragraph" w:styleId="TOC7">
    <w:name w:val="toc 7"/>
    <w:basedOn w:val="a2"/>
    <w:next w:val="a2"/>
    <w:qFormat/>
    <w:pPr>
      <w:ind w:left="1260"/>
      <w:jc w:val="left"/>
    </w:pPr>
    <w:rPr>
      <w:sz w:val="18"/>
    </w:rPr>
  </w:style>
  <w:style w:type="paragraph" w:styleId="a7">
    <w:name w:val="caption"/>
    <w:basedOn w:val="a2"/>
    <w:next w:val="a2"/>
    <w:qFormat/>
    <w:rPr>
      <w:rFonts w:ascii="Arial" w:eastAsia="黑体" w:hAnsi="Arial" w:cs="Arial"/>
      <w:sz w:val="20"/>
    </w:rPr>
  </w:style>
  <w:style w:type="paragraph" w:styleId="a0">
    <w:name w:val="List Bullet"/>
    <w:basedOn w:val="a2"/>
    <w:pPr>
      <w:numPr>
        <w:numId w:val="1"/>
      </w:numPr>
      <w:snapToGrid w:val="0"/>
      <w:spacing w:line="360" w:lineRule="auto"/>
      <w:jc w:val="left"/>
    </w:pPr>
    <w:rPr>
      <w:rFonts w:eastAsia="PMingLiU"/>
      <w:sz w:val="22"/>
      <w:lang w:eastAsia="zh-TW"/>
    </w:rPr>
  </w:style>
  <w:style w:type="paragraph" w:styleId="a8">
    <w:name w:val="Document Map"/>
    <w:basedOn w:val="a2"/>
    <w:link w:val="a9"/>
    <w:qFormat/>
    <w:pPr>
      <w:shd w:val="clear" w:color="auto" w:fill="000080"/>
    </w:pPr>
  </w:style>
  <w:style w:type="paragraph" w:styleId="aa">
    <w:name w:val="annotation text"/>
    <w:basedOn w:val="a2"/>
    <w:link w:val="ab"/>
    <w:pPr>
      <w:ind w:firstLine="200"/>
      <w:jc w:val="left"/>
    </w:pPr>
    <w:rPr>
      <w:rFonts w:ascii="宋体"/>
    </w:rPr>
  </w:style>
  <w:style w:type="paragraph" w:styleId="ac">
    <w:name w:val="Body Text Indent"/>
    <w:basedOn w:val="a2"/>
    <w:link w:val="ad"/>
    <w:qFormat/>
    <w:pPr>
      <w:ind w:firstLine="420"/>
    </w:pPr>
    <w:rPr>
      <w:rFonts w:ascii="宋体"/>
    </w:rPr>
  </w:style>
  <w:style w:type="paragraph" w:styleId="TOC5">
    <w:name w:val="toc 5"/>
    <w:basedOn w:val="a2"/>
    <w:next w:val="a2"/>
    <w:pPr>
      <w:ind w:left="840"/>
      <w:jc w:val="left"/>
    </w:pPr>
    <w:rPr>
      <w:sz w:val="18"/>
    </w:rPr>
  </w:style>
  <w:style w:type="paragraph" w:styleId="TOC3">
    <w:name w:val="toc 3"/>
    <w:basedOn w:val="a2"/>
    <w:next w:val="a2"/>
    <w:qFormat/>
    <w:pPr>
      <w:ind w:left="420"/>
      <w:jc w:val="left"/>
    </w:pPr>
    <w:rPr>
      <w:i/>
      <w:sz w:val="20"/>
    </w:rPr>
  </w:style>
  <w:style w:type="paragraph" w:styleId="TOC8">
    <w:name w:val="toc 8"/>
    <w:basedOn w:val="a2"/>
    <w:next w:val="a2"/>
    <w:qFormat/>
    <w:pPr>
      <w:ind w:left="1470"/>
      <w:jc w:val="left"/>
    </w:pPr>
    <w:rPr>
      <w:sz w:val="18"/>
    </w:rPr>
  </w:style>
  <w:style w:type="paragraph" w:styleId="ae">
    <w:name w:val="Date"/>
    <w:basedOn w:val="a2"/>
    <w:next w:val="a2"/>
    <w:link w:val="af"/>
    <w:qFormat/>
    <w:pPr>
      <w:ind w:leftChars="2500" w:left="100"/>
    </w:pPr>
  </w:style>
  <w:style w:type="paragraph" w:styleId="21">
    <w:name w:val="Body Text Indent 2"/>
    <w:basedOn w:val="a2"/>
    <w:link w:val="22"/>
    <w:pPr>
      <w:ind w:firstLine="430"/>
    </w:pPr>
    <w:rPr>
      <w:rFonts w:ascii="宋体" w:eastAsia="宋体繁体"/>
    </w:rPr>
  </w:style>
  <w:style w:type="paragraph" w:styleId="af0">
    <w:name w:val="footer"/>
    <w:basedOn w:val="a2"/>
    <w:link w:val="af1"/>
    <w:pPr>
      <w:tabs>
        <w:tab w:val="center" w:pos="4153"/>
        <w:tab w:val="right" w:pos="8306"/>
      </w:tabs>
      <w:snapToGrid w:val="0"/>
      <w:ind w:firstLine="200"/>
      <w:jc w:val="left"/>
    </w:pPr>
    <w:rPr>
      <w:rFonts w:ascii="宋体"/>
      <w:sz w:val="18"/>
    </w:rPr>
  </w:style>
  <w:style w:type="paragraph" w:styleId="af2">
    <w:name w:val="header"/>
    <w:basedOn w:val="a2"/>
    <w:link w:val="af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200"/>
      <w:jc w:val="center"/>
    </w:pPr>
    <w:rPr>
      <w:rFonts w:ascii="宋体"/>
      <w:sz w:val="18"/>
    </w:rPr>
  </w:style>
  <w:style w:type="paragraph" w:styleId="TOC1">
    <w:name w:val="toc 1"/>
    <w:basedOn w:val="a2"/>
    <w:next w:val="a2"/>
    <w:qFormat/>
    <w:pPr>
      <w:spacing w:before="120" w:after="120"/>
      <w:jc w:val="left"/>
    </w:pPr>
    <w:rPr>
      <w:b/>
      <w:caps/>
      <w:sz w:val="20"/>
    </w:rPr>
  </w:style>
  <w:style w:type="paragraph" w:styleId="TOC4">
    <w:name w:val="toc 4"/>
    <w:basedOn w:val="a2"/>
    <w:next w:val="a2"/>
    <w:pPr>
      <w:ind w:left="630"/>
      <w:jc w:val="left"/>
    </w:pPr>
    <w:rPr>
      <w:sz w:val="18"/>
    </w:rPr>
  </w:style>
  <w:style w:type="paragraph" w:styleId="TOC6">
    <w:name w:val="toc 6"/>
    <w:basedOn w:val="a2"/>
    <w:next w:val="a2"/>
    <w:pPr>
      <w:ind w:left="1050"/>
      <w:jc w:val="left"/>
    </w:pPr>
    <w:rPr>
      <w:sz w:val="18"/>
    </w:rPr>
  </w:style>
  <w:style w:type="paragraph" w:styleId="31">
    <w:name w:val="Body Text Indent 3"/>
    <w:basedOn w:val="a2"/>
    <w:link w:val="32"/>
    <w:qFormat/>
    <w:pPr>
      <w:tabs>
        <w:tab w:val="left" w:pos="7200"/>
      </w:tabs>
      <w:ind w:firstLine="360"/>
    </w:pPr>
  </w:style>
  <w:style w:type="paragraph" w:styleId="TOC2">
    <w:name w:val="toc 2"/>
    <w:basedOn w:val="a2"/>
    <w:next w:val="a2"/>
    <w:qFormat/>
    <w:pPr>
      <w:ind w:left="210"/>
      <w:jc w:val="left"/>
    </w:pPr>
    <w:rPr>
      <w:smallCaps/>
      <w:sz w:val="20"/>
    </w:rPr>
  </w:style>
  <w:style w:type="paragraph" w:styleId="TOC9">
    <w:name w:val="toc 9"/>
    <w:basedOn w:val="a2"/>
    <w:next w:val="a2"/>
    <w:pPr>
      <w:ind w:left="1680"/>
      <w:jc w:val="left"/>
    </w:pPr>
    <w:rPr>
      <w:sz w:val="18"/>
    </w:rPr>
  </w:style>
  <w:style w:type="paragraph" w:styleId="HTML">
    <w:name w:val="HTML Preformatted"/>
    <w:basedOn w:val="a2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table" w:styleId="af4">
    <w:name w:val="Table Grid"/>
    <w:basedOn w:val="a5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age number"/>
    <w:basedOn w:val="a4"/>
  </w:style>
  <w:style w:type="character" w:styleId="af6">
    <w:name w:val="Emphasis"/>
    <w:basedOn w:val="a4"/>
    <w:qFormat/>
    <w:rPr>
      <w:i/>
    </w:rPr>
  </w:style>
  <w:style w:type="character" w:styleId="HTML1">
    <w:name w:val="HTML Typewriter"/>
    <w:basedOn w:val="a4"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4"/>
    <w:rPr>
      <w:color w:val="0000FF"/>
      <w:u w:val="single"/>
    </w:rPr>
  </w:style>
  <w:style w:type="character" w:styleId="HTML2">
    <w:name w:val="HTML Code"/>
    <w:basedOn w:val="a4"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4"/>
    <w:rPr>
      <w:sz w:val="21"/>
    </w:rPr>
  </w:style>
  <w:style w:type="character" w:customStyle="1" w:styleId="10">
    <w:name w:val="标题 1 字符"/>
    <w:basedOn w:val="a4"/>
    <w:link w:val="1"/>
    <w:rPr>
      <w:rFonts w:ascii="楷体_GB2312" w:eastAsia="楷体_GB2312" w:hAnsi="Arial" w:cs="Times New Roman"/>
      <w:kern w:val="0"/>
      <w:sz w:val="32"/>
      <w:szCs w:val="20"/>
    </w:rPr>
  </w:style>
  <w:style w:type="character" w:customStyle="1" w:styleId="20">
    <w:name w:val="标题 2 字符"/>
    <w:basedOn w:val="a4"/>
    <w:link w:val="2"/>
    <w:rPr>
      <w:rFonts w:ascii="黑体" w:eastAsia="黑体" w:hAnsi="Arial" w:cs="Times New Roman"/>
      <w:sz w:val="24"/>
      <w:szCs w:val="20"/>
    </w:rPr>
  </w:style>
  <w:style w:type="character" w:customStyle="1" w:styleId="30">
    <w:name w:val="标题 3 字符"/>
    <w:basedOn w:val="a4"/>
    <w:link w:val="3"/>
    <w:rPr>
      <w:rFonts w:ascii="黑体" w:eastAsia="黑体" w:hAnsi="Times New Roman" w:cs="Times New Roman"/>
      <w:szCs w:val="20"/>
    </w:rPr>
  </w:style>
  <w:style w:type="character" w:customStyle="1" w:styleId="40">
    <w:name w:val="标题 4 字符"/>
    <w:basedOn w:val="a4"/>
    <w:link w:val="4"/>
    <w:rPr>
      <w:rFonts w:ascii="宋体" w:eastAsia="宋体" w:hAnsi="宋体" w:cs="Times New Roman"/>
      <w:sz w:val="28"/>
      <w:szCs w:val="20"/>
    </w:rPr>
  </w:style>
  <w:style w:type="character" w:customStyle="1" w:styleId="50">
    <w:name w:val="标题 5 字符"/>
    <w:basedOn w:val="a4"/>
    <w:link w:val="5"/>
    <w:rPr>
      <w:rFonts w:ascii="宋体" w:eastAsia="宋体" w:hAnsi="Times New Roman" w:cs="Times New Roman"/>
      <w:sz w:val="28"/>
      <w:szCs w:val="20"/>
    </w:rPr>
  </w:style>
  <w:style w:type="character" w:customStyle="1" w:styleId="60">
    <w:name w:val="标题 6 字符"/>
    <w:basedOn w:val="a4"/>
    <w:link w:val="6"/>
    <w:qFormat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4"/>
    <w:link w:val="7"/>
    <w:rPr>
      <w:rFonts w:ascii="宋体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4"/>
    <w:link w:val="8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4"/>
    <w:link w:val="9"/>
    <w:rPr>
      <w:rFonts w:ascii="Arial" w:eastAsia="黑体" w:hAnsi="Arial" w:cs="Times New Roman"/>
      <w:szCs w:val="20"/>
    </w:rPr>
  </w:style>
  <w:style w:type="character" w:customStyle="1" w:styleId="ab">
    <w:name w:val="批注文字 字符"/>
    <w:basedOn w:val="a4"/>
    <w:link w:val="aa"/>
    <w:rPr>
      <w:rFonts w:ascii="宋体" w:eastAsia="宋体" w:hAnsi="Times New Roman" w:cs="Times New Roman"/>
      <w:szCs w:val="20"/>
    </w:rPr>
  </w:style>
  <w:style w:type="character" w:customStyle="1" w:styleId="af1">
    <w:name w:val="页脚 字符"/>
    <w:basedOn w:val="a4"/>
    <w:link w:val="af0"/>
    <w:qFormat/>
    <w:rPr>
      <w:rFonts w:ascii="宋体" w:eastAsia="宋体" w:hAnsi="Times New Roman" w:cs="Times New Roman"/>
      <w:sz w:val="18"/>
      <w:szCs w:val="20"/>
    </w:rPr>
  </w:style>
  <w:style w:type="character" w:customStyle="1" w:styleId="af3">
    <w:name w:val="页眉 字符"/>
    <w:basedOn w:val="a4"/>
    <w:link w:val="af2"/>
    <w:rPr>
      <w:rFonts w:ascii="宋体" w:eastAsia="宋体" w:hAnsi="Times New Roman" w:cs="Times New Roman"/>
      <w:sz w:val="18"/>
      <w:szCs w:val="20"/>
    </w:rPr>
  </w:style>
  <w:style w:type="character" w:customStyle="1" w:styleId="a9">
    <w:name w:val="文档结构图 字符"/>
    <w:basedOn w:val="a4"/>
    <w:link w:val="a8"/>
    <w:rPr>
      <w:rFonts w:ascii="Times New Roman" w:eastAsia="宋体" w:hAnsi="Times New Roman" w:cs="Times New Roman"/>
      <w:szCs w:val="20"/>
      <w:shd w:val="clear" w:color="auto" w:fill="000080"/>
    </w:rPr>
  </w:style>
  <w:style w:type="character" w:customStyle="1" w:styleId="22">
    <w:name w:val="正文文本缩进 2 字符"/>
    <w:basedOn w:val="a4"/>
    <w:link w:val="21"/>
    <w:qFormat/>
    <w:rPr>
      <w:rFonts w:ascii="宋体" w:eastAsia="宋体繁体" w:hAnsi="Times New Roman" w:cs="Times New Roman"/>
      <w:szCs w:val="20"/>
    </w:rPr>
  </w:style>
  <w:style w:type="paragraph" w:customStyle="1" w:styleId="a1">
    <w:name w:val="第二级"/>
    <w:basedOn w:val="2"/>
    <w:qFormat/>
    <w:pPr>
      <w:keepNext/>
      <w:keepLines/>
      <w:numPr>
        <w:ilvl w:val="1"/>
        <w:numId w:val="2"/>
      </w:numPr>
      <w:ind w:left="601" w:hanging="601"/>
      <w:jc w:val="both"/>
    </w:pPr>
    <w:rPr>
      <w:sz w:val="30"/>
    </w:rPr>
  </w:style>
  <w:style w:type="paragraph" w:customStyle="1" w:styleId="a">
    <w:name w:val="第一级"/>
    <w:basedOn w:val="1"/>
    <w:pPr>
      <w:numPr>
        <w:numId w:val="3"/>
      </w:numPr>
      <w:textAlignment w:val="auto"/>
    </w:pPr>
    <w:rPr>
      <w:rFonts w:hAnsi="Times New Roman"/>
      <w:kern w:val="44"/>
    </w:rPr>
  </w:style>
  <w:style w:type="paragraph" w:customStyle="1" w:styleId="af9">
    <w:name w:val="第三级"/>
    <w:basedOn w:val="3"/>
    <w:pPr>
      <w:jc w:val="both"/>
    </w:pPr>
    <w:rPr>
      <w:rFonts w:ascii="楷体_GB2312" w:eastAsia="楷体_GB2312"/>
      <w:sz w:val="24"/>
    </w:rPr>
  </w:style>
  <w:style w:type="paragraph" w:customStyle="1" w:styleId="afa">
    <w:name w:val="题图"/>
    <w:basedOn w:val="a2"/>
    <w:pPr>
      <w:spacing w:after="120"/>
      <w:ind w:firstLine="0"/>
      <w:jc w:val="center"/>
    </w:pPr>
    <w:rPr>
      <w:sz w:val="18"/>
    </w:rPr>
  </w:style>
  <w:style w:type="paragraph" w:customStyle="1" w:styleId="afb">
    <w:name w:val="第四级"/>
    <w:basedOn w:val="4"/>
    <w:pPr>
      <w:keepLines/>
      <w:spacing w:before="60" w:after="60"/>
      <w:ind w:left="0" w:firstLine="0"/>
      <w:jc w:val="both"/>
    </w:pPr>
    <w:rPr>
      <w:rFonts w:ascii="黑体" w:eastAsia="黑体" w:hAnsi="Times New Roman"/>
      <w:sz w:val="21"/>
    </w:rPr>
  </w:style>
  <w:style w:type="paragraph" w:customStyle="1" w:styleId="afc">
    <w:name w:val="图题"/>
    <w:basedOn w:val="a2"/>
    <w:pPr>
      <w:spacing w:before="156" w:after="154"/>
      <w:ind w:firstLine="0"/>
      <w:jc w:val="center"/>
    </w:pPr>
    <w:rPr>
      <w:sz w:val="18"/>
    </w:rPr>
  </w:style>
  <w:style w:type="character" w:customStyle="1" w:styleId="ad">
    <w:name w:val="正文文本缩进 字符"/>
    <w:basedOn w:val="a4"/>
    <w:link w:val="ac"/>
    <w:rPr>
      <w:rFonts w:ascii="宋体" w:eastAsia="宋体" w:hAnsi="Times New Roman" w:cs="Times New Roman"/>
      <w:szCs w:val="20"/>
    </w:rPr>
  </w:style>
  <w:style w:type="character" w:customStyle="1" w:styleId="32">
    <w:name w:val="正文文本缩进 3 字符"/>
    <w:basedOn w:val="a4"/>
    <w:link w:val="31"/>
    <w:rPr>
      <w:rFonts w:ascii="Times New Roman" w:eastAsia="宋体" w:hAnsi="Times New Roman" w:cs="Times New Roman"/>
      <w:szCs w:val="20"/>
    </w:rPr>
  </w:style>
  <w:style w:type="paragraph" w:customStyle="1" w:styleId="afd">
    <w:name w:val="节名"/>
    <w:basedOn w:val="a2"/>
    <w:next w:val="a2"/>
    <w:pPr>
      <w:spacing w:before="240" w:after="240"/>
      <w:ind w:firstLine="0"/>
      <w:outlineLvl w:val="1"/>
    </w:pPr>
    <w:rPr>
      <w:rFonts w:ascii="黑体" w:eastAsia="黑体"/>
      <w:sz w:val="28"/>
    </w:rPr>
  </w:style>
  <w:style w:type="paragraph" w:customStyle="1" w:styleId="afe">
    <w:name w:val="章名"/>
    <w:basedOn w:val="a2"/>
    <w:next w:val="a2"/>
    <w:qFormat/>
    <w:pPr>
      <w:spacing w:before="400" w:after="400"/>
      <w:ind w:firstLine="0"/>
      <w:jc w:val="center"/>
      <w:outlineLvl w:val="0"/>
    </w:pPr>
    <w:rPr>
      <w:rFonts w:eastAsia="华文新魏"/>
      <w:sz w:val="28"/>
    </w:rPr>
  </w:style>
  <w:style w:type="paragraph" w:customStyle="1" w:styleId="aff">
    <w:name w:val="小节"/>
    <w:basedOn w:val="a2"/>
    <w:next w:val="a2"/>
    <w:qFormat/>
    <w:pPr>
      <w:spacing w:before="120" w:after="120"/>
      <w:ind w:firstLine="0"/>
      <w:outlineLvl w:val="2"/>
    </w:pPr>
    <w:rPr>
      <w:sz w:val="24"/>
    </w:rPr>
  </w:style>
  <w:style w:type="paragraph" w:customStyle="1" w:styleId="aff0">
    <w:name w:val="图"/>
    <w:basedOn w:val="a2"/>
    <w:next w:val="a2"/>
    <w:qFormat/>
    <w:pPr>
      <w:spacing w:before="120"/>
      <w:ind w:firstLine="0"/>
      <w:jc w:val="center"/>
    </w:pPr>
  </w:style>
  <w:style w:type="paragraph" w:customStyle="1" w:styleId="aff1">
    <w:name w:val="图名"/>
    <w:basedOn w:val="a2"/>
    <w:next w:val="a2"/>
    <w:qFormat/>
    <w:pPr>
      <w:spacing w:after="120"/>
      <w:jc w:val="center"/>
      <w:outlineLvl w:val="4"/>
    </w:pPr>
    <w:rPr>
      <w:sz w:val="18"/>
    </w:rPr>
  </w:style>
  <w:style w:type="paragraph" w:customStyle="1" w:styleId="aff2">
    <w:name w:val="表名"/>
    <w:basedOn w:val="a2"/>
    <w:qFormat/>
    <w:pPr>
      <w:spacing w:before="120"/>
      <w:ind w:left="420" w:firstLine="0"/>
      <w:outlineLvl w:val="4"/>
    </w:pPr>
    <w:rPr>
      <w:rFonts w:ascii="仿宋_GB2312" w:eastAsia="仿宋_GB2312"/>
      <w:sz w:val="18"/>
    </w:rPr>
  </w:style>
  <w:style w:type="paragraph" w:customStyle="1" w:styleId="aff3">
    <w:name w:val="圖"/>
    <w:basedOn w:val="a2"/>
    <w:qFormat/>
    <w:pPr>
      <w:snapToGrid w:val="0"/>
      <w:spacing w:line="360" w:lineRule="auto"/>
      <w:jc w:val="center"/>
    </w:pPr>
    <w:rPr>
      <w:rFonts w:eastAsia="PMingLiU"/>
      <w:sz w:val="22"/>
      <w:lang w:eastAsia="zh-TW"/>
    </w:rPr>
  </w:style>
  <w:style w:type="character" w:customStyle="1" w:styleId="big1">
    <w:name w:val="big1"/>
    <w:basedOn w:val="a4"/>
    <w:qFormat/>
    <w:rPr>
      <w:rFonts w:ascii="ˎ̥" w:hAnsi="ˎ̥" w:hint="default"/>
      <w:sz w:val="18"/>
      <w:szCs w:val="18"/>
    </w:rPr>
  </w:style>
  <w:style w:type="character" w:customStyle="1" w:styleId="HTML0">
    <w:name w:val="HTML 预设格式 字符"/>
    <w:basedOn w:val="a4"/>
    <w:link w:val="HTML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日期 字符"/>
    <w:basedOn w:val="a4"/>
    <w:link w:val="ae"/>
    <w:qFormat/>
    <w:rPr>
      <w:rFonts w:ascii="Times New Roman" w:eastAsia="宋体" w:hAnsi="Times New Roman" w:cs="Times New Roman"/>
      <w:szCs w:val="20"/>
    </w:rPr>
  </w:style>
  <w:style w:type="paragraph" w:styleId="aff4">
    <w:name w:val="List Paragraph"/>
    <w:basedOn w:val="a2"/>
    <w:uiPriority w:val="99"/>
    <w:qFormat/>
    <w:pPr>
      <w:ind w:firstLineChars="200" w:firstLine="420"/>
    </w:pPr>
  </w:style>
  <w:style w:type="paragraph" w:styleId="aff5">
    <w:name w:val="Balloon Text"/>
    <w:basedOn w:val="a2"/>
    <w:link w:val="aff6"/>
    <w:uiPriority w:val="99"/>
    <w:semiHidden/>
    <w:unhideWhenUsed/>
    <w:rsid w:val="00704DCB"/>
    <w:rPr>
      <w:sz w:val="18"/>
      <w:szCs w:val="18"/>
    </w:rPr>
  </w:style>
  <w:style w:type="character" w:customStyle="1" w:styleId="aff6">
    <w:name w:val="批注框文本 字符"/>
    <w:basedOn w:val="a4"/>
    <w:link w:val="aff5"/>
    <w:uiPriority w:val="99"/>
    <w:semiHidden/>
    <w:rsid w:val="00704DC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696</Words>
  <Characters>921</Characters>
  <Application>Microsoft Office Word</Application>
  <DocSecurity>0</DocSecurity>
  <Lines>65</Lines>
  <Paragraphs>85</Paragraphs>
  <ScaleCrop>false</ScaleCrop>
  <Company>Microsoft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Haotian Bai</dc:creator>
  <cp:lastModifiedBy>乐水 胡</cp:lastModifiedBy>
  <cp:revision>5</cp:revision>
  <dcterms:created xsi:type="dcterms:W3CDTF">2023-04-24T08:08:00Z</dcterms:created>
  <dcterms:modified xsi:type="dcterms:W3CDTF">2025-05-12T13:19:00Z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24F7C29B65984C049A23B62C077B2E1E</vt:lpwstr>
  </property>
</Properties>
</file>